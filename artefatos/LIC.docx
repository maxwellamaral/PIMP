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C5" w:rsidRDefault="001818C5"/>
    <w:p w:rsidR="003E47F3" w:rsidRDefault="003E47F3" w:rsidP="00C825FF">
      <w:pPr>
        <w:pStyle w:val="SemEspaamento"/>
        <w:jc w:val="center"/>
        <w:rPr>
          <w:b/>
          <w:color w:val="244061"/>
          <w:sz w:val="40"/>
          <w:szCs w:val="72"/>
        </w:rPr>
      </w:pPr>
    </w:p>
    <w:p w:rsidR="00377413" w:rsidRDefault="008651C7" w:rsidP="00C825FF">
      <w:pPr>
        <w:pStyle w:val="SemEspaamento"/>
        <w:jc w:val="center"/>
        <w:rPr>
          <w:b/>
          <w:color w:val="244061"/>
          <w:sz w:val="40"/>
          <w:szCs w:val="72"/>
        </w:rPr>
      </w:pPr>
      <w:r>
        <w:rPr>
          <w:b/>
          <w:noProof/>
          <w:color w:val="244061"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7058660</wp:posOffset>
                </wp:positionH>
                <wp:positionV relativeFrom="page">
                  <wp:posOffset>-40640</wp:posOffset>
                </wp:positionV>
                <wp:extent cx="90805" cy="660400"/>
                <wp:effectExtent l="635" t="0" r="381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AA75F" id="Rectangle 3" o:spid="_x0000_s1026" style="position:absolute;margin-left:555.8pt;margin-top:-3.2pt;width:7.15pt;height: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" o:allowincell="f" stroked="f" strokecolor="#31849b">
                <w10:wrap anchorx="page" anchory="page"/>
              </v:rect>
            </w:pict>
          </mc:Fallback>
        </mc:AlternateContent>
      </w:r>
      <w:r>
        <w:rPr>
          <w:b/>
          <w:noProof/>
          <w:color w:val="244061"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394970</wp:posOffset>
                </wp:positionH>
                <wp:positionV relativeFrom="page">
                  <wp:posOffset>-42545</wp:posOffset>
                </wp:positionV>
                <wp:extent cx="90805" cy="662305"/>
                <wp:effectExtent l="4445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DBCDE" id="Rectangle 4" o:spid="_x0000_s1026" style="position:absolute;margin-left:31.1pt;margin-top:-3.35pt;width:7.15pt;height:5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" o:allowincell="f" stroked="f" strokecolor="#31849b">
                <w10:wrap anchorx="page" anchory="page"/>
              </v:rect>
            </w:pict>
          </mc:Fallback>
        </mc:AlternateContent>
      </w:r>
      <w:r>
        <w:rPr>
          <w:b/>
          <w:noProof/>
          <w:color w:val="244061"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-168910</wp:posOffset>
                </wp:positionH>
                <wp:positionV relativeFrom="page">
                  <wp:posOffset>-2540</wp:posOffset>
                </wp:positionV>
                <wp:extent cx="7911465" cy="617220"/>
                <wp:effectExtent l="5080" t="13970" r="8255" b="69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1465" cy="6172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4C3E1D3A" id="Rectangle 2" o:spid="_x0000_s1026" style="position:absolute;margin-left:-13.3pt;margin-top:-.2pt;width:622.95pt;height:48.6pt;z-index:25165619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" o:allowincell="f" fillcolor="#4bacc6" strokecolor="#31849b">
                <w10:wrap anchorx="page" anchory="page"/>
              </v:rect>
            </w:pict>
          </mc:Fallback>
        </mc:AlternateContent>
      </w:r>
      <w:r w:rsidR="0041521A">
        <w:rPr>
          <w:b/>
          <w:color w:val="244061"/>
          <w:sz w:val="40"/>
          <w:szCs w:val="72"/>
        </w:rPr>
        <w:t>Lições Aprendidas s</w:t>
      </w:r>
      <w:r w:rsidR="005C726F">
        <w:rPr>
          <w:b/>
          <w:color w:val="244061"/>
          <w:sz w:val="40"/>
          <w:szCs w:val="72"/>
        </w:rPr>
        <w:t xml:space="preserve">obre o projeto </w:t>
      </w:r>
      <w:r>
        <w:rPr>
          <w:b/>
          <w:color w:val="244061"/>
          <w:sz w:val="40"/>
          <w:szCs w:val="72"/>
        </w:rPr>
        <w:t>X</w:t>
      </w:r>
      <w:r w:rsidR="005C726F">
        <w:rPr>
          <w:b/>
          <w:color w:val="244061"/>
          <w:sz w:val="40"/>
          <w:szCs w:val="72"/>
        </w:rPr>
        <w:t xml:space="preserve"> – </w:t>
      </w:r>
    </w:p>
    <w:p w:rsidR="00C825FF" w:rsidRPr="002309F3" w:rsidRDefault="008651C7" w:rsidP="00C825FF">
      <w:pPr>
        <w:pStyle w:val="SemEspaamento"/>
        <w:jc w:val="center"/>
        <w:rPr>
          <w:b/>
          <w:color w:val="244061"/>
          <w:sz w:val="40"/>
          <w:szCs w:val="72"/>
        </w:rPr>
      </w:pPr>
      <w:r>
        <w:rPr>
          <w:b/>
          <w:color w:val="244061"/>
          <w:sz w:val="40"/>
          <w:szCs w:val="72"/>
        </w:rPr>
        <w:t>Nome do Projeto</w:t>
      </w:r>
    </w:p>
    <w:p w:rsidR="001818C5" w:rsidRPr="002309F3" w:rsidRDefault="001818C5" w:rsidP="001818C5">
      <w:pPr>
        <w:pStyle w:val="SemEspaamento"/>
        <w:ind w:left="567"/>
        <w:jc w:val="center"/>
        <w:rPr>
          <w:b/>
          <w:color w:val="244061"/>
          <w:szCs w:val="72"/>
        </w:rPr>
      </w:pPr>
    </w:p>
    <w:tbl>
      <w:tblPr>
        <w:tblW w:w="1074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4536"/>
        <w:gridCol w:w="1134"/>
        <w:gridCol w:w="1275"/>
        <w:gridCol w:w="2694"/>
      </w:tblGrid>
      <w:tr w:rsidR="001818C5" w:rsidRPr="001D43BE" w:rsidTr="004A2E5E">
        <w:trPr>
          <w:trHeight w:val="276"/>
        </w:trPr>
        <w:tc>
          <w:tcPr>
            <w:tcW w:w="10740" w:type="dxa"/>
            <w:gridSpan w:val="5"/>
            <w:shd w:val="clear" w:color="auto" w:fill="4F81BD"/>
            <w:vAlign w:val="center"/>
          </w:tcPr>
          <w:p w:rsidR="001818C5" w:rsidRPr="001D43BE" w:rsidRDefault="001818C5" w:rsidP="001818C5">
            <w:pPr>
              <w:pStyle w:val="Rodap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 w:rsidRPr="001D43BE">
              <w:rPr>
                <w:rFonts w:ascii="Tahoma" w:hAnsi="Tahoma" w:cs="Tahoma"/>
                <w:b/>
                <w:bCs/>
                <w:color w:val="FFFFFF"/>
              </w:rPr>
              <w:t>Dados sobre a Ata</w:t>
            </w:r>
          </w:p>
        </w:tc>
      </w:tr>
      <w:tr w:rsidR="001818C5" w:rsidRPr="001818C5" w:rsidTr="004A2E5E">
        <w:trPr>
          <w:trHeight w:val="144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818C5" w:rsidRPr="001818C5" w:rsidRDefault="001818C5" w:rsidP="00D20B90">
            <w:pPr>
              <w:pStyle w:val="Rodap"/>
              <w:ind w:left="-163" w:firstLine="163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Data:</w:t>
            </w:r>
            <w:r w:rsidR="007F0CC0">
              <w:rPr>
                <w:rFonts w:ascii="Tahoma" w:hAnsi="Tahoma" w:cs="Tahoma"/>
                <w:b/>
                <w:bCs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8651C7" w:rsidP="008A421D">
            <w:pPr>
              <w:pStyle w:val="Rodap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xx/xx/xxxx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  <w:b/>
              </w:rPr>
            </w:pPr>
          </w:p>
        </w:tc>
        <w:tc>
          <w:tcPr>
            <w:tcW w:w="3969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818C5" w:rsidRPr="001818C5" w:rsidRDefault="001818C5" w:rsidP="008651C7">
            <w:pPr>
              <w:pStyle w:val="Rodap"/>
              <w:rPr>
                <w:rFonts w:ascii="Tahoma" w:hAnsi="Tahoma" w:cs="Tahoma"/>
              </w:rPr>
            </w:pPr>
          </w:p>
        </w:tc>
      </w:tr>
      <w:tr w:rsidR="001818C5" w:rsidRPr="001818C5" w:rsidTr="004A2E5E">
        <w:trPr>
          <w:trHeight w:val="144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ind w:left="-163" w:firstLine="163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Projeto:</w:t>
            </w:r>
          </w:p>
        </w:tc>
        <w:tc>
          <w:tcPr>
            <w:tcW w:w="4536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8651C7" w:rsidP="008A421D">
            <w:pPr>
              <w:pStyle w:val="Rodap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Nome do Projeto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  <w:b/>
              </w:rPr>
            </w:pPr>
          </w:p>
        </w:tc>
        <w:tc>
          <w:tcPr>
            <w:tcW w:w="3969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818C5" w:rsidRPr="001818C5" w:rsidRDefault="001818C5" w:rsidP="008651C7">
            <w:pPr>
              <w:pStyle w:val="Rodap"/>
              <w:rPr>
                <w:rFonts w:ascii="Tahoma" w:hAnsi="Tahoma" w:cs="Tahoma"/>
              </w:rPr>
            </w:pPr>
          </w:p>
        </w:tc>
      </w:tr>
      <w:tr w:rsidR="001818C5" w:rsidRPr="001818C5" w:rsidTr="004A2E5E">
        <w:trPr>
          <w:trHeight w:val="112"/>
        </w:trPr>
        <w:tc>
          <w:tcPr>
            <w:tcW w:w="6771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818C5" w:rsidRPr="001818C5" w:rsidRDefault="001818C5" w:rsidP="008651C7">
            <w:pPr>
              <w:pStyle w:val="Rodap"/>
              <w:tabs>
                <w:tab w:val="left" w:pos="1488"/>
              </w:tabs>
              <w:rPr>
                <w:rFonts w:ascii="Tahoma" w:hAnsi="Tahoma" w:cs="Tahoma"/>
                <w:b/>
                <w:bCs/>
                <w:highlight w:val="yellow"/>
              </w:rPr>
            </w:pPr>
            <w:r w:rsidRPr="001818C5">
              <w:rPr>
                <w:rFonts w:ascii="Tahoma" w:hAnsi="Tahoma" w:cs="Tahoma"/>
                <w:b/>
                <w:bCs/>
              </w:rPr>
              <w:t xml:space="preserve">Convocada por: </w:t>
            </w:r>
            <w:r w:rsidR="008651C7">
              <w:rPr>
                <w:rFonts w:ascii="Tahoma" w:hAnsi="Tahoma" w:cs="Tahoma"/>
                <w:b/>
                <w:bCs/>
              </w:rPr>
              <w:t>Sicrano de Tal</w:t>
            </w:r>
          </w:p>
        </w:tc>
        <w:tc>
          <w:tcPr>
            <w:tcW w:w="1275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  <w:b/>
              </w:rPr>
            </w:pP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  <w:highlight w:val="yellow"/>
              </w:rPr>
            </w:pPr>
          </w:p>
        </w:tc>
      </w:tr>
    </w:tbl>
    <w:p w:rsidR="001818C5" w:rsidRPr="001818C5" w:rsidRDefault="001818C5" w:rsidP="001818C5"/>
    <w:p w:rsidR="001818C5" w:rsidRDefault="001818C5">
      <w:bookmarkStart w:id="0" w:name="_GoBack"/>
      <w:bookmarkEnd w:id="0"/>
    </w:p>
    <w:tbl>
      <w:tblPr>
        <w:tblW w:w="5022" w:type="pct"/>
        <w:tblInd w:w="2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1A0" w:firstRow="1" w:lastRow="0" w:firstColumn="1" w:lastColumn="1" w:noHBand="0" w:noVBand="0"/>
      </w:tblPr>
      <w:tblGrid>
        <w:gridCol w:w="10491"/>
      </w:tblGrid>
      <w:tr w:rsidR="00EC2144" w:rsidRPr="001818C5" w:rsidTr="0041521A">
        <w:trPr>
          <w:trHeight w:val="392"/>
        </w:trPr>
        <w:tc>
          <w:tcPr>
            <w:tcW w:w="10491" w:type="dxa"/>
            <w:shd w:val="clear" w:color="auto" w:fill="4F81BD"/>
            <w:vAlign w:val="center"/>
          </w:tcPr>
          <w:p w:rsidR="00EC2144" w:rsidRPr="004A2E5E" w:rsidRDefault="0041521A" w:rsidP="00631746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Lições Aprendidas</w:t>
            </w:r>
          </w:p>
        </w:tc>
      </w:tr>
      <w:tr w:rsidR="00EC2144" w:rsidRPr="004A2E5E" w:rsidTr="0041521A">
        <w:trPr>
          <w:trHeight w:val="20"/>
        </w:trPr>
        <w:tc>
          <w:tcPr>
            <w:tcW w:w="10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651C7" w:rsidRPr="0041521A" w:rsidRDefault="008651C7" w:rsidP="0041521A">
            <w:pPr>
              <w:pStyle w:val="PargrafodaLista"/>
              <w:numPr>
                <w:ilvl w:val="0"/>
                <w:numId w:val="6"/>
              </w:numPr>
              <w:rPr>
                <w:rFonts w:ascii="Tahoma" w:hAnsi="Tahoma" w:cs="Tahoma"/>
                <w:b/>
                <w:bCs/>
                <w:color w:val="000000"/>
              </w:rPr>
            </w:pPr>
            <w:r w:rsidRPr="0041521A">
              <w:rPr>
                <w:rFonts w:ascii="Tahoma" w:hAnsi="Tahoma" w:cs="Tahoma"/>
                <w:b/>
                <w:bCs/>
                <w:color w:val="000000"/>
              </w:rPr>
              <w:t>Lorem ipsum dolor sit amet, consectetuer adipiscing elit. Maecenas porttitor congue massa.</w:t>
            </w:r>
          </w:p>
          <w:p w:rsidR="0041521A" w:rsidRDefault="008651C7" w:rsidP="0041521A">
            <w:pPr>
              <w:pStyle w:val="PargrafodaLista"/>
              <w:numPr>
                <w:ilvl w:val="0"/>
                <w:numId w:val="6"/>
              </w:numPr>
              <w:rPr>
                <w:rFonts w:ascii="Tahoma" w:hAnsi="Tahoma" w:cs="Tahoma"/>
                <w:b/>
                <w:bCs/>
                <w:color w:val="000000"/>
              </w:rPr>
            </w:pPr>
            <w:r w:rsidRPr="0041521A">
              <w:rPr>
                <w:rFonts w:ascii="Tahoma" w:hAnsi="Tahoma" w:cs="Tahoma"/>
                <w:b/>
                <w:bCs/>
                <w:color w:val="000000"/>
              </w:rPr>
              <w:t xml:space="preserve">Fusce posuere, magna sed pulvinar ultricies, purus lectus malesuada libero, </w:t>
            </w:r>
          </w:p>
          <w:p w:rsidR="0041521A" w:rsidRPr="0041521A" w:rsidRDefault="0041521A" w:rsidP="008651C7">
            <w:pPr>
              <w:pStyle w:val="PargrafodaLista"/>
              <w:numPr>
                <w:ilvl w:val="0"/>
                <w:numId w:val="6"/>
              </w:num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</w:t>
            </w:r>
            <w:r w:rsidR="008651C7" w:rsidRPr="0041521A">
              <w:rPr>
                <w:rFonts w:ascii="Tahoma" w:hAnsi="Tahoma" w:cs="Tahoma"/>
                <w:b/>
                <w:bCs/>
                <w:color w:val="000000"/>
              </w:rPr>
              <w:t>it amet commodo magna</w:t>
            </w:r>
            <w:r w:rsidRPr="0041521A">
              <w:rPr>
                <w:rFonts w:ascii="Tahoma" w:hAnsi="Tahoma" w:cs="Tahoma"/>
                <w:b/>
                <w:bCs/>
                <w:color w:val="000000"/>
              </w:rPr>
              <w:t>.</w:t>
            </w:r>
          </w:p>
        </w:tc>
      </w:tr>
    </w:tbl>
    <w:p w:rsidR="001818C5" w:rsidRDefault="001818C5"/>
    <w:p w:rsidR="001818C5" w:rsidRDefault="001818C5">
      <w:r>
        <w:tab/>
      </w:r>
      <w:r>
        <w:tab/>
      </w:r>
      <w:r>
        <w:tab/>
      </w:r>
    </w:p>
    <w:sectPr w:rsidR="001818C5" w:rsidSect="004A2E5E">
      <w:footnotePr>
        <w:pos w:val="beneathText"/>
      </w:footnotePr>
      <w:pgSz w:w="11905" w:h="16837"/>
      <w:pgMar w:top="720" w:right="720" w:bottom="720" w:left="720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FF4" w:rsidRDefault="00257FF4">
      <w:r>
        <w:separator/>
      </w:r>
    </w:p>
  </w:endnote>
  <w:endnote w:type="continuationSeparator" w:id="0">
    <w:p w:rsidR="00257FF4" w:rsidRDefault="0025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Arial"/>
    <w:charset w:val="00"/>
    <w:family w:val="swiss"/>
    <w:pitch w:val="variable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Lucidasans">
    <w:altName w:val="Times New Roman"/>
    <w:charset w:val="00"/>
    <w:family w:val="auto"/>
    <w:pitch w:val="default"/>
  </w:font>
  <w:font w:name="HG Mincho Light J">
    <w:altName w:val="msmincho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FF4" w:rsidRDefault="00257FF4">
      <w:r>
        <w:separator/>
      </w:r>
    </w:p>
  </w:footnote>
  <w:footnote w:type="continuationSeparator" w:id="0">
    <w:p w:rsidR="00257FF4" w:rsidRDefault="00257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650"/>
        </w:tabs>
        <w:ind w:left="650" w:hanging="360"/>
      </w:pPr>
    </w:lvl>
    <w:lvl w:ilvl="2">
      <w:start w:val="1"/>
      <w:numFmt w:val="decimal"/>
      <w:lvlText w:val=" %1.%2.%3 "/>
      <w:lvlJc w:val="left"/>
      <w:pPr>
        <w:tabs>
          <w:tab w:val="num" w:pos="1010"/>
        </w:tabs>
        <w:ind w:left="1010" w:hanging="360"/>
      </w:pPr>
    </w:lvl>
    <w:lvl w:ilvl="3">
      <w:start w:val="1"/>
      <w:numFmt w:val="decimal"/>
      <w:lvlText w:val=" %1.%2.%3.%4 "/>
      <w:lvlJc w:val="left"/>
      <w:pPr>
        <w:tabs>
          <w:tab w:val="num" w:pos="1370"/>
        </w:tabs>
        <w:ind w:left="1370" w:hanging="360"/>
      </w:pPr>
    </w:lvl>
    <w:lvl w:ilvl="4">
      <w:start w:val="1"/>
      <w:numFmt w:val="decimal"/>
      <w:lvlText w:val=" %1.%2.%3.%4.%5 "/>
      <w:lvlJc w:val="left"/>
      <w:pPr>
        <w:tabs>
          <w:tab w:val="num" w:pos="1730"/>
        </w:tabs>
        <w:ind w:left="1730" w:hanging="360"/>
      </w:pPr>
    </w:lvl>
    <w:lvl w:ilvl="5">
      <w:start w:val="1"/>
      <w:numFmt w:val="decimal"/>
      <w:lvlText w:val=" %1.%2.%3.%4.%5.%6 "/>
      <w:lvlJc w:val="left"/>
      <w:pPr>
        <w:tabs>
          <w:tab w:val="num" w:pos="2090"/>
        </w:tabs>
        <w:ind w:left="209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450"/>
        </w:tabs>
        <w:ind w:left="245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2810"/>
        </w:tabs>
        <w:ind w:left="281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170"/>
        </w:tabs>
        <w:ind w:left="3170" w:hanging="360"/>
      </w:pPr>
    </w:lvl>
  </w:abstractNum>
  <w:abstractNum w:abstractNumId="2">
    <w:nsid w:val="00000003"/>
    <w:multiLevelType w:val="multilevel"/>
    <w:tmpl w:val="00000003"/>
    <w:name w:val="Outline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FE8218F"/>
    <w:multiLevelType w:val="hybridMultilevel"/>
    <w:tmpl w:val="2DD4A296"/>
    <w:lvl w:ilvl="0" w:tplc="12745FD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683E96"/>
    <w:multiLevelType w:val="hybridMultilevel"/>
    <w:tmpl w:val="A2261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2430F"/>
    <w:multiLevelType w:val="hybridMultilevel"/>
    <w:tmpl w:val="CF7C42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90"/>
    <w:rsid w:val="00157DD7"/>
    <w:rsid w:val="001818C5"/>
    <w:rsid w:val="0018618D"/>
    <w:rsid w:val="001A02A2"/>
    <w:rsid w:val="00257FF4"/>
    <w:rsid w:val="00284C13"/>
    <w:rsid w:val="002A15D1"/>
    <w:rsid w:val="00377413"/>
    <w:rsid w:val="003E47F3"/>
    <w:rsid w:val="0041521A"/>
    <w:rsid w:val="004836BD"/>
    <w:rsid w:val="004A2E5E"/>
    <w:rsid w:val="005C66B6"/>
    <w:rsid w:val="005C726F"/>
    <w:rsid w:val="005D5A42"/>
    <w:rsid w:val="00631746"/>
    <w:rsid w:val="006541AE"/>
    <w:rsid w:val="007E120C"/>
    <w:rsid w:val="007F0CC0"/>
    <w:rsid w:val="008651C7"/>
    <w:rsid w:val="008A421D"/>
    <w:rsid w:val="00950022"/>
    <w:rsid w:val="009E0B31"/>
    <w:rsid w:val="00A33D0B"/>
    <w:rsid w:val="00C825FF"/>
    <w:rsid w:val="00D20B90"/>
    <w:rsid w:val="00E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BAEFA9-2A49-4E6B-B206-1F8405B0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C1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284C13"/>
    <w:pPr>
      <w:keepNext/>
      <w:tabs>
        <w:tab w:val="num" w:pos="283"/>
      </w:tabs>
      <w:ind w:left="283"/>
      <w:jc w:val="center"/>
      <w:outlineLvl w:val="0"/>
    </w:pPr>
    <w:rPr>
      <w:rFonts w:ascii="Arial" w:hAnsi="Arial"/>
      <w:b/>
      <w:color w:val="000080"/>
      <w:sz w:val="36"/>
    </w:rPr>
  </w:style>
  <w:style w:type="paragraph" w:styleId="Ttulo2">
    <w:name w:val="heading 2"/>
    <w:basedOn w:val="Normal"/>
    <w:next w:val="Normal"/>
    <w:qFormat/>
    <w:rsid w:val="00284C13"/>
    <w:pPr>
      <w:keepNext/>
      <w:tabs>
        <w:tab w:val="num" w:pos="0"/>
      </w:tabs>
      <w:outlineLvl w:val="1"/>
    </w:pPr>
    <w:rPr>
      <w:rFonts w:ascii="Arial" w:hAnsi="Arial" w:cs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284C13"/>
  </w:style>
  <w:style w:type="character" w:customStyle="1" w:styleId="WW-Absatz-Standardschriftart">
    <w:name w:val="WW-Absatz-Standardschriftart"/>
    <w:rsid w:val="00284C13"/>
  </w:style>
  <w:style w:type="character" w:customStyle="1" w:styleId="Fontepargpadro1">
    <w:name w:val="Fonte parág. padrão1"/>
    <w:rsid w:val="00284C13"/>
  </w:style>
  <w:style w:type="character" w:customStyle="1" w:styleId="WW-Absatz-Standardschriftart1">
    <w:name w:val="WW-Absatz-Standardschriftart1"/>
    <w:rsid w:val="00284C13"/>
  </w:style>
  <w:style w:type="character" w:customStyle="1" w:styleId="WW-Absatz-Standardschriftart11">
    <w:name w:val="WW-Absatz-Standardschriftart11"/>
    <w:rsid w:val="00284C13"/>
  </w:style>
  <w:style w:type="character" w:customStyle="1" w:styleId="WW-Absatz-Standardschriftart111">
    <w:name w:val="WW-Absatz-Standardschriftart111"/>
    <w:rsid w:val="00284C13"/>
  </w:style>
  <w:style w:type="character" w:customStyle="1" w:styleId="WW-Absatz-Standardschriftart1111">
    <w:name w:val="WW-Absatz-Standardschriftart1111"/>
    <w:rsid w:val="00284C13"/>
  </w:style>
  <w:style w:type="character" w:customStyle="1" w:styleId="WW-Absatz-Standardschriftart11111">
    <w:name w:val="WW-Absatz-Standardschriftart11111"/>
    <w:rsid w:val="00284C13"/>
  </w:style>
  <w:style w:type="character" w:customStyle="1" w:styleId="WW-Absatz-Standardschriftart111111">
    <w:name w:val="WW-Absatz-Standardschriftart111111"/>
    <w:rsid w:val="00284C13"/>
  </w:style>
  <w:style w:type="character" w:customStyle="1" w:styleId="WW-Absatz-Standardschriftart1111111">
    <w:name w:val="WW-Absatz-Standardschriftart1111111"/>
    <w:rsid w:val="00284C13"/>
  </w:style>
  <w:style w:type="character" w:customStyle="1" w:styleId="WW-Absatz-Standardschriftart11111111">
    <w:name w:val="WW-Absatz-Standardschriftart11111111"/>
    <w:rsid w:val="00284C13"/>
  </w:style>
  <w:style w:type="character" w:customStyle="1" w:styleId="Smbolosdenumerao">
    <w:name w:val="Símbolos de numeração"/>
    <w:rsid w:val="00284C13"/>
  </w:style>
  <w:style w:type="character" w:customStyle="1" w:styleId="WW-Absatz-Standardschriftart111111111">
    <w:name w:val="WW-Absatz-Standardschriftart111111111"/>
    <w:rsid w:val="00284C13"/>
  </w:style>
  <w:style w:type="character" w:customStyle="1" w:styleId="WW-Absatz-Standardschriftart1111111111">
    <w:name w:val="WW-Absatz-Standardschriftart1111111111"/>
    <w:rsid w:val="00284C13"/>
  </w:style>
  <w:style w:type="character" w:customStyle="1" w:styleId="WW-Absatz-Standardschriftart11111111111">
    <w:name w:val="WW-Absatz-Standardschriftart11111111111"/>
    <w:rsid w:val="00284C13"/>
  </w:style>
  <w:style w:type="character" w:customStyle="1" w:styleId="WW-Fontepargpadro">
    <w:name w:val="WW-Fonte parág. padrão"/>
    <w:rsid w:val="00284C13"/>
  </w:style>
  <w:style w:type="paragraph" w:styleId="Corpodetexto">
    <w:name w:val="Body Text"/>
    <w:basedOn w:val="Normal"/>
    <w:semiHidden/>
    <w:rsid w:val="00284C13"/>
    <w:pPr>
      <w:spacing w:after="120"/>
    </w:pPr>
  </w:style>
  <w:style w:type="paragraph" w:styleId="Lista">
    <w:name w:val="List"/>
    <w:basedOn w:val="Corpodetexto"/>
    <w:semiHidden/>
    <w:rsid w:val="00284C13"/>
    <w:rPr>
      <w:rFonts w:ascii="Arial" w:hAnsi="Arial" w:cs="Tahoma"/>
    </w:rPr>
  </w:style>
  <w:style w:type="paragraph" w:customStyle="1" w:styleId="Legenda2">
    <w:name w:val="Legenda2"/>
    <w:basedOn w:val="Normal"/>
    <w:rsid w:val="00284C13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C13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rsid w:val="00284C13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customStyle="1" w:styleId="Legenda1">
    <w:name w:val="Legenda1"/>
    <w:basedOn w:val="Normal"/>
    <w:rsid w:val="00284C13"/>
    <w:pPr>
      <w:suppressLineNumbers/>
      <w:spacing w:before="120" w:after="120"/>
    </w:pPr>
    <w:rPr>
      <w:rFonts w:cs="Tahoma"/>
      <w:i/>
      <w:iCs/>
    </w:rPr>
  </w:style>
  <w:style w:type="paragraph" w:customStyle="1" w:styleId="Ttulo10">
    <w:name w:val="Título1"/>
    <w:basedOn w:val="Normal"/>
    <w:next w:val="Corpodetexto"/>
    <w:rsid w:val="00284C13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Ttulo">
    <w:name w:val="Title"/>
    <w:basedOn w:val="Ttulo10"/>
    <w:next w:val="Subttulo"/>
    <w:qFormat/>
    <w:rsid w:val="00284C13"/>
  </w:style>
  <w:style w:type="paragraph" w:styleId="Subttulo">
    <w:name w:val="Subtitle"/>
    <w:basedOn w:val="Ttulo10"/>
    <w:next w:val="Corpodetexto"/>
    <w:qFormat/>
    <w:rsid w:val="00284C13"/>
    <w:pPr>
      <w:jc w:val="center"/>
    </w:pPr>
    <w:rPr>
      <w:i/>
      <w:iCs/>
    </w:rPr>
  </w:style>
  <w:style w:type="paragraph" w:styleId="Cabealho">
    <w:name w:val="header"/>
    <w:basedOn w:val="Normal"/>
    <w:semiHidden/>
    <w:rsid w:val="00284C1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284C13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284C13"/>
    <w:pPr>
      <w:suppressLineNumbers/>
    </w:pPr>
  </w:style>
  <w:style w:type="paragraph" w:customStyle="1" w:styleId="Ttulodatabela">
    <w:name w:val="Título da tabela"/>
    <w:basedOn w:val="Contedodatabela"/>
    <w:rsid w:val="00284C13"/>
    <w:pPr>
      <w:jc w:val="center"/>
    </w:pPr>
    <w:rPr>
      <w:b/>
      <w:bCs/>
      <w:i/>
      <w:iCs/>
    </w:rPr>
  </w:style>
  <w:style w:type="paragraph" w:customStyle="1" w:styleId="TtuloPrincipal">
    <w:name w:val="Título Principal"/>
    <w:basedOn w:val="Normal"/>
    <w:next w:val="Corpodetexto"/>
    <w:rsid w:val="00284C13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284C13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284C13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284C13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Legenda3">
    <w:name w:val="Legenda3"/>
    <w:basedOn w:val="Normal"/>
    <w:rsid w:val="00284C13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rsid w:val="00284C13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"/>
    <w:next w:val="Corpodetexto"/>
    <w:rsid w:val="00284C13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TableContents">
    <w:name w:val="Table Contents"/>
    <w:basedOn w:val="Corpodetexto"/>
    <w:rsid w:val="00284C13"/>
    <w:pPr>
      <w:suppressLineNumbers/>
    </w:pPr>
  </w:style>
  <w:style w:type="paragraph" w:customStyle="1" w:styleId="TableHeading">
    <w:name w:val="Table Heading"/>
    <w:basedOn w:val="TableContents"/>
    <w:rsid w:val="00284C13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Corpodetexto"/>
    <w:rsid w:val="00284C13"/>
    <w:pPr>
      <w:suppressLineNumbers/>
    </w:pPr>
  </w:style>
  <w:style w:type="paragraph" w:customStyle="1" w:styleId="WW-ContedodaTabela">
    <w:name w:val="WW-Conteúdo da Tabela"/>
    <w:basedOn w:val="Corpodetexto"/>
    <w:rsid w:val="00284C13"/>
    <w:pPr>
      <w:suppressLineNumbers/>
    </w:pPr>
  </w:style>
  <w:style w:type="paragraph" w:customStyle="1" w:styleId="TtulodaTabela0">
    <w:name w:val="Título da Tabela"/>
    <w:basedOn w:val="ContedodaTabela0"/>
    <w:rsid w:val="00284C13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284C13"/>
    <w:pPr>
      <w:jc w:val="center"/>
    </w:pPr>
    <w:rPr>
      <w:b/>
      <w:bCs/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1818C5"/>
    <w:rPr>
      <w:lang w:eastAsia="ar-SA"/>
    </w:rPr>
  </w:style>
  <w:style w:type="paragraph" w:styleId="SemEspaamento">
    <w:name w:val="No Spacing"/>
    <w:link w:val="SemEspaamentoChar"/>
    <w:uiPriority w:val="1"/>
    <w:qFormat/>
    <w:rsid w:val="001818C5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818C5"/>
    <w:rPr>
      <w:rFonts w:ascii="Calibri" w:hAnsi="Calibri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uiPriority w:val="34"/>
    <w:qFormat/>
    <w:rsid w:val="008A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simples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Anderson</dc:creator>
  <cp:keywords/>
  <dc:description/>
  <cp:lastModifiedBy>Maxwell Anderson</cp:lastModifiedBy>
  <cp:revision>2</cp:revision>
  <cp:lastPrinted>2113-01-01T03:00:00Z</cp:lastPrinted>
  <dcterms:created xsi:type="dcterms:W3CDTF">2014-07-11T12:48:00Z</dcterms:created>
  <dcterms:modified xsi:type="dcterms:W3CDTF">2014-07-11T14:26:00Z</dcterms:modified>
</cp:coreProperties>
</file>